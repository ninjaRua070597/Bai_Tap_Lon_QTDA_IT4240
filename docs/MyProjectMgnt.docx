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E0B56EC"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 xml:space="preserve">Document </w:t>
      </w:r>
      <w:r w:rsidR="00CF5105">
        <w:rPr>
          <w:rFonts w:cs="Arial"/>
          <w:b/>
          <w:color w:val="951B13"/>
          <w:sz w:val="58"/>
          <w:szCs w:val="48"/>
          <w:lang w:val="vi-VN"/>
        </w:rPr>
        <w:t xml:space="preserve"> </w:t>
      </w:r>
      <w:bookmarkStart w:id="0" w:name="_GoBack"/>
      <w:bookmarkEnd w:id="0"/>
      <w:r w:rsidR="006C33B9">
        <w:rPr>
          <w:rFonts w:cs="Arial"/>
          <w:b/>
          <w:color w:val="951B13"/>
          <w:sz w:val="58"/>
          <w:szCs w:val="48"/>
        </w:rPr>
        <w:t>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150A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150A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150A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150A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150A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150A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150A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150A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150A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150A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150A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150A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150A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150A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150A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150A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150A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150A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150A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150A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150A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0BA10" w14:textId="77777777" w:rsidR="00B150AC" w:rsidRDefault="00B150AC">
      <w:r>
        <w:separator/>
      </w:r>
    </w:p>
    <w:p w14:paraId="1D6EC2E5" w14:textId="77777777" w:rsidR="00B150AC" w:rsidRDefault="00B150AC"/>
  </w:endnote>
  <w:endnote w:type="continuationSeparator" w:id="0">
    <w:p w14:paraId="1508F78A" w14:textId="77777777" w:rsidR="00B150AC" w:rsidRDefault="00B150AC">
      <w:r>
        <w:continuationSeparator/>
      </w:r>
    </w:p>
    <w:p w14:paraId="140D13EB" w14:textId="77777777" w:rsidR="00B150AC" w:rsidRDefault="00B15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07BA" w14:textId="77777777" w:rsidR="00CF5105" w:rsidRDefault="00CF5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A07FB" w14:textId="77777777" w:rsidR="00B150AC" w:rsidRDefault="00B150AC">
      <w:r>
        <w:separator/>
      </w:r>
    </w:p>
    <w:p w14:paraId="1CD0F669" w14:textId="77777777" w:rsidR="00B150AC" w:rsidRDefault="00B150AC"/>
  </w:footnote>
  <w:footnote w:type="continuationSeparator" w:id="0">
    <w:p w14:paraId="20457489" w14:textId="77777777" w:rsidR="00B150AC" w:rsidRDefault="00B150AC">
      <w:r>
        <w:continuationSeparator/>
      </w:r>
    </w:p>
    <w:p w14:paraId="2394664A" w14:textId="77777777" w:rsidR="00B150AC" w:rsidRDefault="00B150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1E913" w14:textId="77777777" w:rsidR="00CF5105" w:rsidRDefault="00CF5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2E89D" w14:textId="77777777" w:rsidR="00CF5105" w:rsidRDefault="00CF51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0AC"/>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105"/>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hyperlink" Target="https://tasks.office.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04BF5-F90A-224B-BAE9-29F0C30E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Thai Ba Tuan 20154063</cp:lastModifiedBy>
  <cp:revision>246</cp:revision>
  <cp:lastPrinted>2008-03-13T11:02:00Z</cp:lastPrinted>
  <dcterms:created xsi:type="dcterms:W3CDTF">2018-10-22T04:18:00Z</dcterms:created>
  <dcterms:modified xsi:type="dcterms:W3CDTF">2019-12-24T10:22:00Z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